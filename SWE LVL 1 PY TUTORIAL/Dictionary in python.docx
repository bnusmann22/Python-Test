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A63" w:rsidRDefault="0030401F">
      <w:pPr>
        <w:jc w:val="center"/>
      </w:pPr>
      <w:r>
        <w:t xml:space="preserve">DICTIONARY IN PYTHON </w:t>
      </w:r>
    </w:p>
    <w:p w:rsidR="00C12A63" w:rsidRPr="004E3AB6" w:rsidRDefault="004E3AB6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 xml:space="preserve"> Introduction to Dictionaries in Python</w:t>
      </w:r>
    </w:p>
    <w:p w:rsidR="004E3AB6" w:rsidRPr="004E3AB6" w:rsidRDefault="004E3AB6" w:rsidP="004E3AB6">
      <w:pPr>
        <w:pStyle w:val="ListParagraph"/>
        <w:numPr>
          <w:ilvl w:val="1"/>
          <w:numId w:val="2"/>
        </w:numPr>
        <w:jc w:val="both"/>
      </w:pPr>
      <w:r>
        <w:rPr>
          <w:b/>
          <w:bCs/>
        </w:rPr>
        <w:t xml:space="preserve">Definition </w:t>
      </w:r>
    </w:p>
    <w:p w:rsidR="004E3AB6" w:rsidRPr="004E3AB6" w:rsidRDefault="004E3AB6" w:rsidP="004E3AB6">
      <w:pPr>
        <w:pStyle w:val="ListParagraph"/>
        <w:numPr>
          <w:ilvl w:val="1"/>
          <w:numId w:val="2"/>
        </w:numPr>
        <w:jc w:val="both"/>
      </w:pPr>
      <w:r>
        <w:rPr>
          <w:b/>
          <w:bCs/>
        </w:rPr>
        <w:t>Syntax of a dictionary</w:t>
      </w:r>
    </w:p>
    <w:p w:rsidR="004E3AB6" w:rsidRDefault="004E3AB6" w:rsidP="004E3AB6">
      <w:pPr>
        <w:pStyle w:val="ListParagraph"/>
        <w:numPr>
          <w:ilvl w:val="1"/>
          <w:numId w:val="2"/>
        </w:numPr>
        <w:jc w:val="both"/>
      </w:pPr>
      <w:r>
        <w:rPr>
          <w:b/>
          <w:bCs/>
        </w:rPr>
        <w:t>Characteristics of a dictionary</w:t>
      </w:r>
    </w:p>
    <w:p w:rsidR="00C12A63" w:rsidRDefault="0030401F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 xml:space="preserve">Length of a dictionary </w:t>
      </w:r>
    </w:p>
    <w:p w:rsidR="00C12A63" w:rsidRDefault="0030401F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The </w:t>
      </w:r>
      <w:proofErr w:type="spellStart"/>
      <w:proofErr w:type="gramStart"/>
      <w:r>
        <w:rPr>
          <w:b/>
          <w:bCs/>
        </w:rPr>
        <w:t>dict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constructor </w:t>
      </w:r>
    </w:p>
    <w:p w:rsidR="00C12A63" w:rsidRDefault="0030401F">
      <w:pPr>
        <w:jc w:val="center"/>
      </w:pPr>
      <w:r>
        <w:t>Introduction to dictionary</w:t>
      </w:r>
    </w:p>
    <w:p w:rsidR="00C12A63" w:rsidRDefault="0030401F">
      <w:pPr>
        <w:pStyle w:val="ListParagraph"/>
      </w:pPr>
      <w:r>
        <w:t>Dictionary is a collection of {key: value} pair</w:t>
      </w:r>
    </w:p>
    <w:p w:rsidR="00C12A63" w:rsidRDefault="0030401F">
      <w:pPr>
        <w:pStyle w:val="ListParagraph"/>
      </w:pPr>
      <w:r>
        <w:t xml:space="preserve">The key in a key value pair act as a unique identifier and the value can be any </w:t>
      </w:r>
      <w:r>
        <w:t>python object.</w:t>
      </w:r>
    </w:p>
    <w:p w:rsidR="00C12A63" w:rsidRDefault="0030401F">
      <w:pPr>
        <w:pStyle w:val="ListParagraph"/>
      </w:pPr>
      <w:r>
        <w:t>Dictionary allow us to store and retrieve values based on their keys providing away to map and organize data efficiently.</w:t>
      </w:r>
    </w:p>
    <w:p w:rsidR="00C12A63" w:rsidRDefault="0030401F">
      <w:pPr>
        <w:pStyle w:val="ListParagraph"/>
        <w:numPr>
          <w:ilvl w:val="0"/>
          <w:numId w:val="6"/>
        </w:numPr>
      </w:pPr>
      <w:r>
        <w:t xml:space="preserve">Syntax </w:t>
      </w:r>
      <w:proofErr w:type="spellStart"/>
      <w:r>
        <w:t>dict_name</w:t>
      </w:r>
      <w:proofErr w:type="spellEnd"/>
      <w:r>
        <w:t xml:space="preserve"> = {key1: value 1, key2: value </w:t>
      </w:r>
      <w:proofErr w:type="gramStart"/>
      <w:r>
        <w:t>2,...</w:t>
      </w:r>
      <w:proofErr w:type="gramEnd"/>
      <w:r>
        <w:t>}</w:t>
      </w:r>
    </w:p>
    <w:p w:rsidR="00C12A63" w:rsidRDefault="0030401F">
      <w:r>
        <w:t xml:space="preserve">                   let see how to create a dictionary </w:t>
      </w:r>
    </w:p>
    <w:p w:rsidR="00C12A63" w:rsidRDefault="0030401F">
      <w:pPr>
        <w:ind w:left="220"/>
      </w:pPr>
      <w:r>
        <w:t xml:space="preserve">          </w:t>
      </w:r>
      <w:r>
        <w:t xml:space="preserve">           Data</w:t>
      </w:r>
      <w:proofErr w:type="gramStart"/>
      <w:r>
        <w:t>={</w:t>
      </w:r>
      <w:proofErr w:type="gramEnd"/>
      <w:r>
        <w:t>'</w:t>
      </w:r>
      <w:proofErr w:type="spellStart"/>
      <w:r>
        <w:t>Name':'Yola</w:t>
      </w:r>
      <w:proofErr w:type="spellEnd"/>
      <w:r>
        <w:t>', 'Age':18, '</w:t>
      </w:r>
      <w:proofErr w:type="spellStart"/>
      <w:r>
        <w:t>University':'Buk</w:t>
      </w:r>
      <w:proofErr w:type="spellEnd"/>
      <w:r>
        <w:t>'}</w:t>
      </w:r>
    </w:p>
    <w:p w:rsidR="00C12A63" w:rsidRDefault="0030401F">
      <w:pPr>
        <w:ind w:left="220"/>
      </w:pPr>
      <w:r>
        <w:t xml:space="preserve">                     print(Data)</w:t>
      </w:r>
    </w:p>
    <w:p w:rsidR="00C12A63" w:rsidRDefault="0030401F">
      <w:pPr>
        <w:ind w:left="220"/>
      </w:pPr>
      <w:r>
        <w:t xml:space="preserve">                    </w:t>
      </w:r>
      <w:proofErr w:type="gramStart"/>
      <w:r>
        <w:t>Output:{</w:t>
      </w:r>
      <w:proofErr w:type="gramEnd"/>
      <w:r>
        <w:t>'Name': 'Yola', 'Age': 18, 'University': 'Buk'}</w:t>
      </w:r>
    </w:p>
    <w:p w:rsidR="00C12A63" w:rsidRDefault="0030401F">
      <w:pPr>
        <w:pStyle w:val="ListParagraph"/>
      </w:pPr>
      <w:r>
        <w:t xml:space="preserve">Characteristics of dictionary </w:t>
      </w:r>
    </w:p>
    <w:p w:rsidR="00C12A63" w:rsidRDefault="0030401F">
      <w:pPr>
        <w:pStyle w:val="ListParagraph"/>
        <w:numPr>
          <w:ilvl w:val="0"/>
          <w:numId w:val="1"/>
        </w:numPr>
      </w:pPr>
      <w:r>
        <w:t>Cannot have two items with the same key: this means th</w:t>
      </w:r>
      <w:r>
        <w:t xml:space="preserve">at duplicate </w:t>
      </w:r>
      <w:proofErr w:type="gramStart"/>
      <w:r>
        <w:t>are</w:t>
      </w:r>
      <w:proofErr w:type="gramEnd"/>
      <w:r>
        <w:t xml:space="preserve"> not allowed in dictionary. </w:t>
      </w:r>
    </w:p>
    <w:p w:rsidR="00C12A63" w:rsidRDefault="0030401F">
      <w:pPr>
        <w:pStyle w:val="ListParagraph"/>
        <w:ind w:left="1080"/>
      </w:pPr>
      <w:proofErr w:type="spellStart"/>
      <w:r>
        <w:t>E.g</w:t>
      </w:r>
      <w:proofErr w:type="spellEnd"/>
      <w:r>
        <w:t xml:space="preserve"> Data = {'</w:t>
      </w:r>
      <w:proofErr w:type="spellStart"/>
      <w:r>
        <w:t>Name':'Yola</w:t>
      </w:r>
      <w:proofErr w:type="spellEnd"/>
      <w:r>
        <w:t>', 'Age':17, 'Age':18}</w:t>
      </w:r>
    </w:p>
    <w:p w:rsidR="00C12A63" w:rsidRDefault="0030401F">
      <w:pPr>
        <w:pStyle w:val="ListParagraph"/>
        <w:ind w:left="1080"/>
      </w:pPr>
      <w:r>
        <w:t>print(Data)</w:t>
      </w:r>
    </w:p>
    <w:p w:rsidR="00C12A63" w:rsidRDefault="0030401F">
      <w:pPr>
        <w:pStyle w:val="ListParagraph"/>
        <w:ind w:left="1080"/>
      </w:pPr>
      <w:r>
        <w:t>Output: {'</w:t>
      </w:r>
      <w:proofErr w:type="spellStart"/>
      <w:r>
        <w:t>Name':'Yola</w:t>
      </w:r>
      <w:proofErr w:type="spellEnd"/>
      <w:r>
        <w:t>', 'Age':18}</w:t>
      </w:r>
    </w:p>
    <w:p w:rsidR="00C12A63" w:rsidRDefault="0030401F">
      <w:pPr>
        <w:pStyle w:val="ListParagraph"/>
        <w:ind w:left="1440"/>
        <w:jc w:val="both"/>
      </w:pPr>
      <w:proofErr w:type="spellStart"/>
      <w:proofErr w:type="gramStart"/>
      <w:r>
        <w:t>Note:the</w:t>
      </w:r>
      <w:proofErr w:type="spellEnd"/>
      <w:proofErr w:type="gramEnd"/>
      <w:r>
        <w:t xml:space="preserve"> key value pair which come later will always be available in the dictionary.</w:t>
      </w:r>
    </w:p>
    <w:p w:rsidR="00C12A63" w:rsidRDefault="0030401F">
      <w:pPr>
        <w:pStyle w:val="ListParagraph"/>
        <w:numPr>
          <w:ilvl w:val="0"/>
          <w:numId w:val="3"/>
        </w:numPr>
        <w:jc w:val="both"/>
      </w:pPr>
      <w:r>
        <w:t xml:space="preserve"> Dictionary are mutable: you can </w:t>
      </w:r>
      <w:r>
        <w:t xml:space="preserve">change value of key or add elements </w:t>
      </w:r>
    </w:p>
    <w:p w:rsidR="00C12A63" w:rsidRDefault="0030401F">
      <w:pPr>
        <w:pStyle w:val="ListParagraph"/>
        <w:ind w:left="1080"/>
        <w:jc w:val="both"/>
      </w:pPr>
      <w:r>
        <w:t>Data= {'</w:t>
      </w:r>
      <w:proofErr w:type="spellStart"/>
      <w:r>
        <w:t>Name':'Yola</w:t>
      </w:r>
      <w:proofErr w:type="spellEnd"/>
      <w:proofErr w:type="gramStart"/>
      <w:r>
        <w:t>',  '</w:t>
      </w:r>
      <w:proofErr w:type="gramEnd"/>
      <w:r>
        <w:t>Age':18}</w:t>
      </w:r>
    </w:p>
    <w:p w:rsidR="00C12A63" w:rsidRDefault="0030401F">
      <w:pPr>
        <w:pStyle w:val="ListParagraph"/>
        <w:ind w:left="1080"/>
        <w:jc w:val="both"/>
      </w:pPr>
      <w:r>
        <w:t>Data['Name</w:t>
      </w:r>
      <w:proofErr w:type="gramStart"/>
      <w:r>
        <w:t>']=</w:t>
      </w:r>
      <w:proofErr w:type="gramEnd"/>
      <w:r>
        <w:t xml:space="preserve"> '</w:t>
      </w:r>
      <w:proofErr w:type="spellStart"/>
      <w:r>
        <w:t>Zainab</w:t>
      </w:r>
      <w:proofErr w:type="spellEnd"/>
      <w:r>
        <w:t>'</w:t>
      </w:r>
    </w:p>
    <w:p w:rsidR="00C12A63" w:rsidRDefault="0030401F">
      <w:pPr>
        <w:pStyle w:val="ListParagraph"/>
        <w:ind w:left="1080"/>
        <w:jc w:val="both"/>
      </w:pPr>
      <w:r>
        <w:t>print(Data)</w:t>
      </w:r>
    </w:p>
    <w:p w:rsidR="00C12A63" w:rsidRDefault="0030401F">
      <w:pPr>
        <w:pStyle w:val="ListParagraph"/>
        <w:ind w:left="1080"/>
        <w:jc w:val="both"/>
      </w:pPr>
      <w:r>
        <w:t>Output:</w:t>
      </w:r>
      <w:r>
        <w:t xml:space="preserve"> {'Name':'</w:t>
      </w:r>
      <w:proofErr w:type="spellStart"/>
      <w:r>
        <w:t>Zainab</w:t>
      </w:r>
      <w:proofErr w:type="spellEnd"/>
      <w:r>
        <w:t>', 'Age':18}</w:t>
      </w:r>
    </w:p>
    <w:p w:rsidR="00C12A63" w:rsidRDefault="0030401F">
      <w:pPr>
        <w:pStyle w:val="ListParagraph"/>
        <w:ind w:left="1080"/>
        <w:jc w:val="center"/>
      </w:pPr>
      <w:r>
        <w:t xml:space="preserve">Length of a dictionary </w:t>
      </w:r>
    </w:p>
    <w:p w:rsidR="00C12A63" w:rsidRDefault="0030401F" w:rsidP="0030401F">
      <w:pPr>
        <w:pStyle w:val="ListParagraph"/>
        <w:ind w:left="0"/>
      </w:pPr>
      <w:r>
        <w:t xml:space="preserve">Can be determine using the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function.</w:t>
      </w:r>
    </w:p>
    <w:p w:rsidR="00C12A63" w:rsidRDefault="004E3AB6" w:rsidP="0030401F">
      <w:pPr>
        <w:pStyle w:val="ListParagraph"/>
        <w:ind w:left="0"/>
      </w:pPr>
      <w:r>
        <w:t xml:space="preserve">Gives the count of key </w:t>
      </w:r>
      <w:r w:rsidR="0030401F">
        <w:t xml:space="preserve">value pairs of a </w:t>
      </w:r>
      <w:r w:rsidR="0030401F">
        <w:t>dictionary.</w:t>
      </w:r>
    </w:p>
    <w:p w:rsidR="00C12A63" w:rsidRDefault="0030401F">
      <w:r>
        <w:t>Data = {'</w:t>
      </w:r>
      <w:proofErr w:type="spellStart"/>
      <w:r>
        <w:t>Name':'Yola</w:t>
      </w:r>
      <w:proofErr w:type="spellEnd"/>
      <w:r>
        <w:t>', 'Age':18, '</w:t>
      </w:r>
      <w:proofErr w:type="spellStart"/>
      <w:r>
        <w:t>University':'Buk</w:t>
      </w:r>
      <w:proofErr w:type="spellEnd"/>
      <w:r>
        <w:t>'}</w:t>
      </w:r>
    </w:p>
    <w:p w:rsidR="00C12A63" w:rsidRDefault="0030401F">
      <w:r>
        <w:t>print(</w:t>
      </w:r>
      <w:proofErr w:type="spellStart"/>
      <w:r>
        <w:t>len</w:t>
      </w:r>
      <w:proofErr w:type="spellEnd"/>
      <w:r>
        <w:t>(Data))</w:t>
      </w:r>
    </w:p>
    <w:p w:rsidR="00C12A63" w:rsidRDefault="0030401F">
      <w:r>
        <w:lastRenderedPageBreak/>
        <w:t>Output:3</w:t>
      </w:r>
    </w:p>
    <w:p w:rsidR="00C12A63" w:rsidRDefault="0030401F">
      <w:pPr>
        <w:pStyle w:val="ListParagraph"/>
        <w:ind w:left="2220"/>
        <w:jc w:val="center"/>
      </w:pPr>
      <w:r>
        <w:t xml:space="preserve">The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 xml:space="preserve">) constructor </w:t>
      </w:r>
    </w:p>
    <w:p w:rsidR="00C12A63" w:rsidRDefault="0030401F">
      <w:r>
        <w:t xml:space="preserve">It provides Alternative way to create a dictionary </w:t>
      </w:r>
    </w:p>
    <w:p w:rsidR="00C12A63" w:rsidRDefault="0030401F">
      <w:r>
        <w:t>Data=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Name = 'Yola', Age = 18, University = 'Buk')</w:t>
      </w:r>
    </w:p>
    <w:p w:rsidR="00C12A63" w:rsidRDefault="0030401F">
      <w:r>
        <w:t>print(Data)</w:t>
      </w:r>
    </w:p>
    <w:p w:rsidR="00C12A63" w:rsidRDefault="0030401F">
      <w:r>
        <w:t>Output</w:t>
      </w:r>
      <w:proofErr w:type="gramStart"/>
      <w:r>
        <w:t>={</w:t>
      </w:r>
      <w:proofErr w:type="gramEnd"/>
      <w:r>
        <w:t>'</w:t>
      </w:r>
      <w:proofErr w:type="spellStart"/>
      <w:r>
        <w:t>Name':'Yola</w:t>
      </w:r>
      <w:proofErr w:type="spellEnd"/>
      <w:r>
        <w:t>',</w:t>
      </w:r>
      <w:r>
        <w:t xml:space="preserve"> 'Age':18, '</w:t>
      </w:r>
      <w:proofErr w:type="spellStart"/>
      <w:r>
        <w:t>University':'Buk</w:t>
      </w:r>
      <w:proofErr w:type="spellEnd"/>
      <w:r>
        <w:t>'}</w:t>
      </w:r>
    </w:p>
    <w:p w:rsidR="00C12A63" w:rsidRDefault="0030401F">
      <w:proofErr w:type="spellStart"/>
      <w:proofErr w:type="gramStart"/>
      <w:r>
        <w:t>Note:here</w:t>
      </w:r>
      <w:proofErr w:type="spellEnd"/>
      <w:proofErr w:type="gramEnd"/>
      <w:r>
        <w:t xml:space="preserve"> keys are not wrapped within single or double quotes also in place of columns we have equal sign.</w:t>
      </w:r>
    </w:p>
    <w:p w:rsidR="004E3AB6" w:rsidRDefault="004E3AB6"/>
    <w:p w:rsidR="004E3AB6" w:rsidRDefault="004E3AB6">
      <w:r>
        <w:t>Loop</w:t>
      </w:r>
      <w:r w:rsidR="00380173">
        <w:t xml:space="preserve"> Di</w:t>
      </w:r>
      <w:r>
        <w:t xml:space="preserve">ctionaries </w:t>
      </w:r>
    </w:p>
    <w:p w:rsidR="00C12A63" w:rsidRDefault="0030401F">
      <w:bookmarkStart w:id="0" w:name="_GoBack"/>
      <w:r>
        <w:t xml:space="preserve">A common task is to iterate over all the </w:t>
      </w:r>
      <w:proofErr w:type="spellStart"/>
      <w:r>
        <w:t>key:value</w:t>
      </w:r>
      <w:proofErr w:type="spellEnd"/>
      <w:r>
        <w:t xml:space="preserve"> pair in a dictionary </w:t>
      </w:r>
    </w:p>
    <w:p w:rsidR="00C12A63" w:rsidRDefault="0030401F">
      <w:r>
        <w:t xml:space="preserve">Way to iterate over all the key: value pairs </w:t>
      </w:r>
      <w:r>
        <w:t xml:space="preserve">in s dictionary is to </w:t>
      </w:r>
      <w:proofErr w:type="gramStart"/>
      <w:r>
        <w:t>use .</w:t>
      </w:r>
      <w:proofErr w:type="gramEnd"/>
      <w:r>
        <w:t xml:space="preserve"> </w:t>
      </w:r>
      <w:proofErr w:type="gramStart"/>
      <w:r>
        <w:t>key(</w:t>
      </w:r>
      <w:proofErr w:type="gramEnd"/>
      <w:r>
        <w:t>) or .items() method, this will give both the key and the value in each step of iteration.</w:t>
      </w:r>
    </w:p>
    <w:p w:rsidR="00C12A63" w:rsidRDefault="0030401F">
      <w:r>
        <w:t>A straight forward way to do this is to loop over all the keys, then get the value for each key.</w:t>
      </w:r>
    </w:p>
    <w:p w:rsidR="00C12A63" w:rsidRDefault="0030401F">
      <w:r>
        <w:t xml:space="preserve">Example </w:t>
      </w:r>
      <w:proofErr w:type="gramStart"/>
      <w:r>
        <w:t>of .keys</w:t>
      </w:r>
      <w:proofErr w:type="gramEnd"/>
      <w:r>
        <w:t xml:space="preserve">() method </w:t>
      </w:r>
    </w:p>
    <w:p w:rsidR="00C12A63" w:rsidRDefault="0030401F">
      <w:r>
        <w:t>Data</w:t>
      </w:r>
      <w:proofErr w:type="gramStart"/>
      <w:r>
        <w:t>={</w:t>
      </w:r>
      <w:proofErr w:type="gramEnd"/>
      <w:r>
        <w:t>'</w:t>
      </w:r>
      <w:proofErr w:type="spellStart"/>
      <w:r>
        <w:t>Na</w:t>
      </w:r>
      <w:r>
        <w:t>me':'Yola</w:t>
      </w:r>
      <w:proofErr w:type="spellEnd"/>
      <w:r>
        <w:t>', 'Age':18, '</w:t>
      </w:r>
      <w:proofErr w:type="spellStart"/>
      <w:r>
        <w:t>University':'Buk</w:t>
      </w:r>
      <w:proofErr w:type="spellEnd"/>
      <w:r>
        <w:t>'}</w:t>
      </w:r>
    </w:p>
    <w:p w:rsidR="00C12A63" w:rsidRDefault="0030401F">
      <w:r>
        <w:t xml:space="preserve">for key in </w:t>
      </w:r>
      <w:proofErr w:type="spellStart"/>
      <w:r>
        <w:t>Data.keys</w:t>
      </w:r>
      <w:proofErr w:type="spellEnd"/>
      <w:r>
        <w:t>():</w:t>
      </w:r>
    </w:p>
    <w:p w:rsidR="00C12A63" w:rsidRDefault="0030401F">
      <w:r>
        <w:t xml:space="preserve">      value=Data[key]</w:t>
      </w:r>
    </w:p>
    <w:p w:rsidR="00C12A63" w:rsidRDefault="0030401F">
      <w:r>
        <w:t xml:space="preserve">      </w:t>
      </w:r>
      <w:proofErr w:type="gramStart"/>
      <w:r>
        <w:t>print(</w:t>
      </w:r>
      <w:proofErr w:type="gramEnd"/>
      <w:r>
        <w:t>key, '=', value)</w:t>
      </w:r>
    </w:p>
    <w:p w:rsidR="00C12A63" w:rsidRDefault="0030401F">
      <w:r>
        <w:t>Output: Name = Yola</w:t>
      </w:r>
    </w:p>
    <w:p w:rsidR="00C12A63" w:rsidRDefault="0030401F">
      <w:r>
        <w:t xml:space="preserve">             Age = 18 </w:t>
      </w:r>
    </w:p>
    <w:p w:rsidR="00C12A63" w:rsidRDefault="0030401F">
      <w:r>
        <w:t xml:space="preserve">             University = Buk</w:t>
      </w:r>
    </w:p>
    <w:p w:rsidR="00C12A63" w:rsidRDefault="0030401F">
      <w:r>
        <w:t xml:space="preserve">Example </w:t>
      </w:r>
      <w:proofErr w:type="spellStart"/>
      <w:proofErr w:type="gramStart"/>
      <w:r>
        <w:t>of.items</w:t>
      </w:r>
      <w:proofErr w:type="spellEnd"/>
      <w:proofErr w:type="gramEnd"/>
      <w:r>
        <w:t>()</w:t>
      </w:r>
    </w:p>
    <w:p w:rsidR="00C12A63" w:rsidRDefault="0030401F">
      <w:r>
        <w:t>Data</w:t>
      </w:r>
      <w:proofErr w:type="gramStart"/>
      <w:r>
        <w:t>={</w:t>
      </w:r>
      <w:proofErr w:type="gramEnd"/>
      <w:r>
        <w:t>'</w:t>
      </w:r>
      <w:proofErr w:type="spellStart"/>
      <w:r>
        <w:t>Name':'Yola</w:t>
      </w:r>
      <w:proofErr w:type="spellEnd"/>
      <w:r>
        <w:t xml:space="preserve">', 'Age':18, </w:t>
      </w:r>
      <w:r>
        <w:t>'</w:t>
      </w:r>
      <w:proofErr w:type="spellStart"/>
      <w:r>
        <w:t>University':'Buk</w:t>
      </w:r>
      <w:proofErr w:type="spellEnd"/>
      <w:r>
        <w:t>'}</w:t>
      </w:r>
    </w:p>
    <w:p w:rsidR="00C12A63" w:rsidRDefault="0030401F">
      <w:r>
        <w:t xml:space="preserve">for key, value in </w:t>
      </w:r>
      <w:proofErr w:type="spellStart"/>
      <w:r>
        <w:t>Data.items</w:t>
      </w:r>
      <w:proofErr w:type="spellEnd"/>
      <w:r>
        <w:t>():</w:t>
      </w:r>
    </w:p>
    <w:p w:rsidR="00C12A63" w:rsidRDefault="0030401F">
      <w:r>
        <w:t xml:space="preserve">      </w:t>
      </w:r>
      <w:proofErr w:type="gramStart"/>
      <w:r>
        <w:t>print(</w:t>
      </w:r>
      <w:proofErr w:type="gramEnd"/>
      <w:r>
        <w:t>key, '=', value)</w:t>
      </w:r>
    </w:p>
    <w:p w:rsidR="00C12A63" w:rsidRDefault="0030401F">
      <w:r>
        <w:lastRenderedPageBreak/>
        <w:t>Output:</w:t>
      </w:r>
    </w:p>
    <w:p w:rsidR="00C12A63" w:rsidRDefault="0030401F">
      <w:r>
        <w:t>Name = Yola</w:t>
      </w:r>
    </w:p>
    <w:p w:rsidR="00C12A63" w:rsidRDefault="0030401F">
      <w:r>
        <w:t>Age = 18</w:t>
      </w:r>
    </w:p>
    <w:p w:rsidR="00C12A63" w:rsidRDefault="0030401F">
      <w:r>
        <w:t>University = Buk</w:t>
      </w:r>
    </w:p>
    <w:bookmarkEnd w:id="0"/>
    <w:p w:rsidR="00C12A63" w:rsidRDefault="00C12A63"/>
    <w:p w:rsidR="00C12A63" w:rsidRDefault="00C12A63">
      <w:pPr>
        <w:pStyle w:val="ListParagraph"/>
        <w:ind w:left="1080"/>
        <w:jc w:val="center"/>
      </w:pPr>
    </w:p>
    <w:p w:rsidR="00C12A63" w:rsidRDefault="00C12A63">
      <w:pPr>
        <w:pStyle w:val="ListParagraph"/>
        <w:ind w:left="1080"/>
        <w:jc w:val="center"/>
      </w:pPr>
    </w:p>
    <w:p w:rsidR="00C12A63" w:rsidRDefault="00C12A63">
      <w:pPr>
        <w:pStyle w:val="ListParagraph"/>
        <w:ind w:left="1080"/>
      </w:pPr>
    </w:p>
    <w:sectPr w:rsidR="00C12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2A63"/>
    <w:rsid w:val="0030401F"/>
    <w:rsid w:val="00380173"/>
    <w:rsid w:val="004E3AB6"/>
    <w:rsid w:val="00C1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EF3C90"/>
  <w15:docId w15:val="{AE1FF8A9-B8FA-4488-A50A-84CC14232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OPPO A83</dc:creator>
  <cp:lastModifiedBy>Bn Usmann</cp:lastModifiedBy>
  <cp:revision>3</cp:revision>
  <dcterms:created xsi:type="dcterms:W3CDTF">2024-12-14T15:03:00Z</dcterms:created>
  <dcterms:modified xsi:type="dcterms:W3CDTF">2024-12-14T19:10:00Z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a2ef5ebe95274067b5dce5ee7bd677bc</vt:lpwstr>
  </property>
</Properties>
</file>